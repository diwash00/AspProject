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783625" w14:textId="6B524B57" w:rsidR="002569BC" w:rsidRDefault="002569BC">
      <w:pPr>
        <w:jc w:val="center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Assignment </w:t>
      </w:r>
      <w:r w:rsidR="00A82BC4">
        <w:rPr>
          <w:rFonts w:ascii="Cambria" w:hAnsi="Cambria" w:cs="Cambria"/>
          <w:b/>
        </w:rPr>
        <w:t>1</w:t>
      </w:r>
      <w:r w:rsidRPr="00316B8B">
        <w:rPr>
          <w:rFonts w:ascii="Cambria" w:hAnsi="Cambria" w:cs="Cambria"/>
          <w:b/>
        </w:rPr>
        <w:t xml:space="preserve"> –</w:t>
      </w:r>
      <w:r w:rsidR="00C42C13">
        <w:rPr>
          <w:rFonts w:ascii="Cambria" w:hAnsi="Cambria" w:cs="Cambria"/>
          <w:b/>
        </w:rPr>
        <w:t xml:space="preserve">Server-Side Scripting with </w:t>
      </w:r>
      <w:r w:rsidR="00A82BC4">
        <w:rPr>
          <w:rFonts w:ascii="Cambria" w:hAnsi="Cambria" w:cs="Cambria"/>
          <w:b/>
        </w:rPr>
        <w:t>ASP.NET</w:t>
      </w:r>
    </w:p>
    <w:p w14:paraId="143596AC" w14:textId="77777777" w:rsidR="009E2F2E" w:rsidRDefault="009E2F2E">
      <w:pPr>
        <w:jc w:val="center"/>
        <w:rPr>
          <w:rFonts w:ascii="Cambria" w:hAnsi="Cambria" w:cs="Cambria"/>
          <w:b/>
          <w:color w:val="0070C0"/>
        </w:rPr>
      </w:pPr>
    </w:p>
    <w:p w14:paraId="3D30D005" w14:textId="67A731FD" w:rsidR="00AE7E04" w:rsidRDefault="00AE7E04">
      <w:pPr>
        <w:jc w:val="center"/>
        <w:rPr>
          <w:rFonts w:ascii="Cambria" w:hAnsi="Cambria" w:cs="Cambria"/>
          <w:b/>
        </w:rPr>
      </w:pPr>
      <w:r w:rsidRPr="009E2F2E">
        <w:rPr>
          <w:rFonts w:ascii="Cambria" w:hAnsi="Cambria" w:cs="Cambria"/>
          <w:b/>
          <w:color w:val="0070C0"/>
        </w:rPr>
        <w:t>Project Plan Template</w:t>
      </w:r>
    </w:p>
    <w:p w14:paraId="43B21F4A" w14:textId="269259CE" w:rsidR="007B4E9C" w:rsidRDefault="007B4E9C">
      <w:pPr>
        <w:jc w:val="center"/>
        <w:rPr>
          <w:rFonts w:ascii="Cambria" w:hAnsi="Cambria" w:cs="Cambria"/>
          <w:b/>
        </w:rPr>
      </w:pPr>
    </w:p>
    <w:p w14:paraId="5B55F372" w14:textId="5C29576F" w:rsidR="007B4E9C" w:rsidRPr="00DD497C" w:rsidRDefault="00DD497C" w:rsidP="00E70D26">
      <w:pPr>
        <w:rPr>
          <w:rFonts w:ascii="Cambria" w:hAnsi="Cambria" w:cs="Cambria"/>
          <w:color w:val="FF0000"/>
        </w:rPr>
      </w:pPr>
      <w:r w:rsidRPr="00E70D26">
        <w:rPr>
          <w:rFonts w:ascii="Cambria" w:hAnsi="Cambria" w:cs="Cambria"/>
          <w:b/>
          <w:color w:val="FF0000"/>
          <w:sz w:val="25"/>
          <w:szCs w:val="25"/>
        </w:rPr>
        <w:t>Before submitting this document, you must first submit your project idea</w:t>
      </w:r>
      <w:r w:rsidRPr="00DD497C">
        <w:rPr>
          <w:rFonts w:ascii="Cambria" w:hAnsi="Cambria" w:cs="Cambria"/>
          <w:b/>
          <w:color w:val="FF0000"/>
        </w:rPr>
        <w:t xml:space="preserve"> </w:t>
      </w:r>
      <w:r w:rsidR="00C55F45">
        <w:rPr>
          <w:rFonts w:ascii="Cambria" w:hAnsi="Cambria" w:cs="Cambria"/>
          <w:b/>
          <w:color w:val="FF0000"/>
        </w:rPr>
        <w:t>(</w:t>
      </w:r>
      <w:hyperlink r:id="rId8" w:history="1">
        <w:r w:rsidR="00C55F45" w:rsidRPr="006A5EB8">
          <w:rPr>
            <w:rStyle w:val="Hyperlink"/>
            <w:rFonts w:ascii="Cambria" w:hAnsi="Cambria" w:cs="Cambria"/>
            <w:b/>
          </w:rPr>
          <w:t>MS Teams - Group Project Registration - COMP2084.xlsx</w:t>
        </w:r>
      </w:hyperlink>
      <w:r w:rsidR="00C55F45">
        <w:rPr>
          <w:rFonts w:ascii="Cambria" w:hAnsi="Cambria" w:cs="Cambria"/>
          <w:b/>
          <w:color w:val="FF0000"/>
        </w:rPr>
        <w:t>)</w:t>
      </w:r>
      <w:r w:rsidRPr="00DD497C">
        <w:rPr>
          <w:rFonts w:ascii="Cambria" w:hAnsi="Cambria" w:cs="Cambria"/>
          <w:color w:val="FF0000"/>
        </w:rPr>
        <w:t xml:space="preserve">. First review the list of projects already submitted to ensure your application is </w:t>
      </w:r>
      <w:r w:rsidRPr="00DD497C">
        <w:rPr>
          <w:rFonts w:ascii="Cambria" w:hAnsi="Cambria" w:cs="Cambria"/>
          <w:b/>
          <w:color w:val="FF0000"/>
        </w:rPr>
        <w:t>unique</w:t>
      </w:r>
      <w:r w:rsidRPr="00DD497C">
        <w:rPr>
          <w:rFonts w:ascii="Cambria" w:hAnsi="Cambria" w:cs="Cambria"/>
          <w:color w:val="FF0000"/>
        </w:rPr>
        <w:t>.</w:t>
      </w:r>
      <w:r w:rsidR="00E76360">
        <w:rPr>
          <w:rFonts w:ascii="Cambria" w:hAnsi="Cambria" w:cs="Cambria"/>
          <w:color w:val="FF0000"/>
        </w:rPr>
        <w:t xml:space="preserve">  You cannot build an online store for this assignment as we are doing that together in class.</w:t>
      </w:r>
    </w:p>
    <w:p w14:paraId="1A8ADE5E" w14:textId="71F7257C" w:rsidR="00DD497C" w:rsidRDefault="00DD497C" w:rsidP="007B4E9C">
      <w:pPr>
        <w:rPr>
          <w:rFonts w:ascii="Cambria" w:hAnsi="Cambria" w:cs="Cambria"/>
          <w:b/>
        </w:rPr>
      </w:pPr>
    </w:p>
    <w:p w14:paraId="3165EF19" w14:textId="56338F2A" w:rsidR="00DD497C" w:rsidRDefault="00DD497C" w:rsidP="007B4E9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The application you will build will be done in </w:t>
      </w:r>
      <w:r w:rsidR="008B598D">
        <w:rPr>
          <w:rFonts w:ascii="Cambria" w:hAnsi="Cambria" w:cs="Cambria"/>
        </w:rPr>
        <w:t>4</w:t>
      </w:r>
      <w:r>
        <w:rPr>
          <w:rFonts w:ascii="Cambria" w:hAnsi="Cambria" w:cs="Cambria"/>
        </w:rPr>
        <w:t xml:space="preserve"> parts (this being the first) </w:t>
      </w:r>
      <w:r w:rsidR="000E747E">
        <w:rPr>
          <w:rFonts w:ascii="Cambria" w:hAnsi="Cambria" w:cs="Cambria"/>
        </w:rPr>
        <w:t>over</w:t>
      </w:r>
      <w:r>
        <w:rPr>
          <w:rFonts w:ascii="Cambria" w:hAnsi="Cambria" w:cs="Cambria"/>
        </w:rPr>
        <w:t xml:space="preserve"> the semester for a total of 4</w:t>
      </w:r>
      <w:r w:rsidR="000F5B23">
        <w:rPr>
          <w:rFonts w:ascii="Cambria" w:hAnsi="Cambria" w:cs="Cambria"/>
        </w:rPr>
        <w:t>0</w:t>
      </w:r>
      <w:r>
        <w:rPr>
          <w:rFonts w:ascii="Cambria" w:hAnsi="Cambria" w:cs="Cambria"/>
        </w:rPr>
        <w:t>% of your overall grade.</w:t>
      </w:r>
    </w:p>
    <w:p w14:paraId="5BA0CA43" w14:textId="65C419E0" w:rsidR="00DD497C" w:rsidRDefault="00DD497C" w:rsidP="007B4E9C">
      <w:pPr>
        <w:rPr>
          <w:rFonts w:ascii="Cambria" w:hAnsi="Cambria" w:cs="Cambria"/>
        </w:rPr>
      </w:pPr>
    </w:p>
    <w:p w14:paraId="75BF6A34" w14:textId="02CF1AA9" w:rsidR="00DD497C" w:rsidRDefault="00320721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Project Proposal - 5%</w:t>
      </w:r>
    </w:p>
    <w:p w14:paraId="4B5A4440" w14:textId="5E3E878E" w:rsidR="00DD497C" w:rsidRDefault="000E747E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CRUD </w:t>
      </w:r>
      <w:r w:rsidR="00DD497C">
        <w:rPr>
          <w:lang w:eastAsia="en-US"/>
        </w:rPr>
        <w:t>Functionality - 15%</w:t>
      </w:r>
    </w:p>
    <w:p w14:paraId="60F932B9" w14:textId="1FE33B57" w:rsidR="00DD497C" w:rsidRDefault="00DD497C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Authentication - 10%</w:t>
      </w:r>
    </w:p>
    <w:p w14:paraId="531BDD7D" w14:textId="7E054612" w:rsidR="00DD497C" w:rsidRDefault="00916BD2" w:rsidP="008B598D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 xml:space="preserve">Project </w:t>
      </w:r>
      <w:r w:rsidR="00A73C57" w:rsidRPr="00A73C57">
        <w:rPr>
          <w:lang w:eastAsia="en-US"/>
        </w:rPr>
        <w:t>Presentation</w:t>
      </w:r>
      <w:r w:rsidR="00DD497C">
        <w:rPr>
          <w:lang w:eastAsia="en-US"/>
        </w:rPr>
        <w:t xml:space="preserve"> - 10%</w:t>
      </w:r>
    </w:p>
    <w:p w14:paraId="7694BDB2" w14:textId="77777777" w:rsidR="00DD497C" w:rsidRDefault="00DD497C" w:rsidP="007B4E9C">
      <w:pPr>
        <w:rPr>
          <w:rFonts w:ascii="Cambria" w:hAnsi="Cambria" w:cs="Cambria"/>
          <w:b/>
        </w:rPr>
      </w:pPr>
    </w:p>
    <w:p w14:paraId="49B06847" w14:textId="053AA0D4" w:rsidR="00D91069" w:rsidRDefault="00D91069" w:rsidP="007B4E9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Group Number:</w:t>
      </w:r>
      <w:r w:rsidR="00342A64">
        <w:rPr>
          <w:rFonts w:ascii="Cambria" w:hAnsi="Cambria" w:cs="Cambria"/>
          <w:b/>
        </w:rPr>
        <w:t xml:space="preserve"> 16</w:t>
      </w:r>
    </w:p>
    <w:p w14:paraId="0027DE13" w14:textId="77777777" w:rsidR="00D91069" w:rsidRDefault="00D91069" w:rsidP="007B4E9C">
      <w:pPr>
        <w:rPr>
          <w:rFonts w:ascii="Cambria" w:hAnsi="Cambria" w:cs="Cambria"/>
          <w:b/>
        </w:rPr>
      </w:pPr>
    </w:p>
    <w:p w14:paraId="6DB410CF" w14:textId="5D2BB893" w:rsidR="00D91069" w:rsidRDefault="00D91069" w:rsidP="007B4E9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Group Members</w:t>
      </w:r>
    </w:p>
    <w:p w14:paraId="578C0548" w14:textId="3128A296" w:rsidR="007B4E9C" w:rsidRDefault="007B4E9C" w:rsidP="007B4E9C">
      <w:pPr>
        <w:rPr>
          <w:rFonts w:ascii="Cambria" w:hAnsi="Cambria" w:cs="Cambria"/>
          <w:bCs/>
        </w:rPr>
      </w:pPr>
      <w:r>
        <w:rPr>
          <w:rFonts w:ascii="Cambria" w:hAnsi="Cambria" w:cs="Cambria"/>
          <w:b/>
        </w:rPr>
        <w:t>Student</w:t>
      </w:r>
      <w:r w:rsidR="00D91069">
        <w:rPr>
          <w:rFonts w:ascii="Cambria" w:hAnsi="Cambria" w:cs="Cambria"/>
          <w:b/>
        </w:rPr>
        <w:t>#1:</w:t>
      </w:r>
      <w:r>
        <w:rPr>
          <w:rFonts w:ascii="Cambria" w:hAnsi="Cambria" w:cs="Cambria"/>
          <w:b/>
        </w:rPr>
        <w:t xml:space="preserve"> </w:t>
      </w:r>
      <w:r w:rsidR="002B575D">
        <w:rPr>
          <w:rFonts w:ascii="Cambria" w:hAnsi="Cambria" w:cs="Cambria"/>
          <w:bCs/>
        </w:rPr>
        <w:t xml:space="preserve">Diwash Adhikari, 200542953, </w:t>
      </w:r>
      <w:hyperlink r:id="rId9" w:history="1">
        <w:r w:rsidR="002B575D" w:rsidRPr="00316EDD">
          <w:rPr>
            <w:rStyle w:val="Hyperlink"/>
            <w:rFonts w:ascii="Cambria" w:hAnsi="Cambria" w:cs="Cambria"/>
            <w:bCs/>
          </w:rPr>
          <w:t>200542953@student.georgianc.on.ca</w:t>
        </w:r>
      </w:hyperlink>
    </w:p>
    <w:p w14:paraId="7B236049" w14:textId="77777777" w:rsidR="002B575D" w:rsidRDefault="002B575D" w:rsidP="007B4E9C">
      <w:pPr>
        <w:rPr>
          <w:rFonts w:ascii="Cambria" w:hAnsi="Cambria" w:cs="Cambria"/>
          <w:b/>
        </w:rPr>
      </w:pPr>
    </w:p>
    <w:p w14:paraId="061898EB" w14:textId="7B7093A7" w:rsidR="00D91069" w:rsidRDefault="00D91069" w:rsidP="00D91069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Student#2: </w:t>
      </w:r>
      <w:r w:rsidRPr="00D91069">
        <w:rPr>
          <w:rFonts w:ascii="Cambria" w:hAnsi="Cambria" w:cs="Cambria"/>
          <w:bCs/>
        </w:rPr>
        <w:t>Full Name, Student Number, and Email Address</w:t>
      </w:r>
      <w:r>
        <w:rPr>
          <w:rFonts w:ascii="Cambria" w:hAnsi="Cambria" w:cs="Cambria"/>
          <w:b/>
        </w:rPr>
        <w:t xml:space="preserve"> </w:t>
      </w:r>
    </w:p>
    <w:p w14:paraId="42BCA668" w14:textId="77777777" w:rsidR="007B4E9C" w:rsidRPr="00316B8B" w:rsidRDefault="007B4E9C" w:rsidP="007B4E9C">
      <w:pPr>
        <w:rPr>
          <w:rFonts w:ascii="Cambria" w:hAnsi="Cambria" w:cs="Cambria"/>
          <w:b/>
        </w:rPr>
      </w:pPr>
    </w:p>
    <w:p w14:paraId="72C2170F" w14:textId="77777777" w:rsidR="002569BC" w:rsidRPr="00316B8B" w:rsidRDefault="002569BC">
      <w:pPr>
        <w:rPr>
          <w:rFonts w:ascii="Cambria" w:hAnsi="Cambria" w:cs="Cambria"/>
          <w:b/>
        </w:rPr>
      </w:pPr>
    </w:p>
    <w:p w14:paraId="4B3F2700" w14:textId="77777777" w:rsidR="002B575D" w:rsidRDefault="00AE7E04">
      <w:pPr>
        <w:rPr>
          <w:rFonts w:ascii="Cambria" w:hAnsi="Cambria" w:cs="Cambria"/>
        </w:rPr>
      </w:pPr>
      <w:r>
        <w:rPr>
          <w:rFonts w:ascii="Cambria" w:hAnsi="Cambria" w:cs="Cambria"/>
          <w:b/>
        </w:rPr>
        <w:t>Purpose of your application</w:t>
      </w:r>
      <w:r w:rsidR="002569BC" w:rsidRPr="00316B8B">
        <w:rPr>
          <w:rFonts w:ascii="Cambria" w:hAnsi="Cambria" w:cs="Cambria"/>
          <w:b/>
        </w:rPr>
        <w:t>:</w:t>
      </w:r>
      <w:r>
        <w:rPr>
          <w:rFonts w:ascii="Cambria" w:hAnsi="Cambria" w:cs="Cambria"/>
          <w:b/>
        </w:rPr>
        <w:t xml:space="preserve"> </w:t>
      </w:r>
      <w:r w:rsidR="007B4E9C">
        <w:rPr>
          <w:rFonts w:ascii="Cambria" w:hAnsi="Cambria" w:cs="Cambria"/>
          <w:b/>
        </w:rPr>
        <w:t>(2 marks)</w:t>
      </w:r>
      <w:r w:rsidR="00C968E0" w:rsidRPr="00316B8B">
        <w:rPr>
          <w:rFonts w:ascii="Cambria" w:hAnsi="Cambria" w:cs="Cambria"/>
          <w:b/>
        </w:rPr>
        <w:br/>
      </w:r>
      <w:r>
        <w:rPr>
          <w:rFonts w:ascii="Cambria" w:hAnsi="Cambria" w:cs="Cambria"/>
        </w:rPr>
        <w:t>Add your project description here.</w:t>
      </w:r>
    </w:p>
    <w:p w14:paraId="3577B4BD" w14:textId="2446358B" w:rsidR="00F929EE" w:rsidRPr="00DF0323" w:rsidRDefault="002B575D" w:rsidP="00DF0323">
      <w:pPr>
        <w:pStyle w:val="ListParagraph"/>
        <w:numPr>
          <w:ilvl w:val="0"/>
          <w:numId w:val="24"/>
        </w:numPr>
        <w:rPr>
          <w:rFonts w:ascii="Cambria" w:hAnsi="Cambria" w:cs="Cambria"/>
        </w:rPr>
      </w:pPr>
      <w:r w:rsidRPr="00DF0323">
        <w:rPr>
          <w:rFonts w:ascii="Cambria" w:hAnsi="Cambria" w:cs="Cambria"/>
        </w:rPr>
        <w:br/>
      </w:r>
      <w:r w:rsidR="00342A64" w:rsidRPr="00DF0323">
        <w:rPr>
          <w:rFonts w:ascii="Cambria" w:hAnsi="Cambria" w:cs="Cambria"/>
        </w:rPr>
        <w:t>The goal</w:t>
      </w:r>
      <w:r w:rsidRPr="00DF0323">
        <w:rPr>
          <w:rFonts w:ascii="Cambria" w:hAnsi="Cambria" w:cs="Cambria"/>
        </w:rPr>
        <w:t xml:space="preserve"> of this app is to help people stay super organized and get stuff done on time. It's like having a personal task assistant. You can put all your tasks in one place, sort them out, and keep track of </w:t>
      </w:r>
      <w:r w:rsidR="00342A64" w:rsidRPr="00DF0323">
        <w:rPr>
          <w:rFonts w:ascii="Cambria" w:hAnsi="Cambria" w:cs="Cambria"/>
        </w:rPr>
        <w:t>them</w:t>
      </w:r>
      <w:r w:rsidRPr="00DF0323">
        <w:rPr>
          <w:rFonts w:ascii="Cambria" w:hAnsi="Cambria" w:cs="Cambria"/>
        </w:rPr>
        <w:t>.</w:t>
      </w:r>
    </w:p>
    <w:p w14:paraId="422AB47B" w14:textId="77777777" w:rsidR="00AE7E04" w:rsidRDefault="00AE7E04">
      <w:pPr>
        <w:rPr>
          <w:rFonts w:ascii="Cambria" w:hAnsi="Cambria" w:cs="Cambria"/>
          <w:b/>
        </w:rPr>
      </w:pPr>
    </w:p>
    <w:p w14:paraId="0DE284AE" w14:textId="3C97E687" w:rsidR="00316B8B" w:rsidRDefault="00316B8B">
      <w:pPr>
        <w:pStyle w:val="BodyText"/>
        <w:rPr>
          <w:rFonts w:ascii="Cambria" w:hAnsi="Cambria" w:cs="Cambria"/>
        </w:rPr>
      </w:pPr>
    </w:p>
    <w:p w14:paraId="2A739685" w14:textId="77777777" w:rsidR="007B4E9C" w:rsidRDefault="007B4E9C">
      <w:pPr>
        <w:pStyle w:val="BodyText"/>
        <w:rPr>
          <w:rFonts w:ascii="Cambria" w:hAnsi="Cambria" w:cs="Cambria"/>
        </w:rPr>
      </w:pPr>
    </w:p>
    <w:p w14:paraId="4DBBB79A" w14:textId="77777777" w:rsidR="00AE7E04" w:rsidRPr="00316B8B" w:rsidRDefault="00AE7E04">
      <w:pPr>
        <w:pStyle w:val="BodyText"/>
        <w:rPr>
          <w:rFonts w:ascii="Cambria" w:hAnsi="Cambria" w:cs="Cambria"/>
        </w:rPr>
      </w:pPr>
    </w:p>
    <w:p w14:paraId="00086C18" w14:textId="36BB12B0" w:rsidR="00316B8B" w:rsidRDefault="00AE7E04" w:rsidP="003B2BB3">
      <w:pPr>
        <w:rPr>
          <w:rFonts w:ascii="Cambria" w:hAnsi="Cambria"/>
          <w:b/>
        </w:rPr>
      </w:pPr>
      <w:r>
        <w:rPr>
          <w:rFonts w:ascii="Cambria" w:hAnsi="Cambria"/>
          <w:b/>
        </w:rPr>
        <w:t>Why will this application be useful?</w:t>
      </w:r>
      <w:r w:rsidR="007B4E9C">
        <w:rPr>
          <w:rFonts w:ascii="Cambria" w:hAnsi="Cambria"/>
          <w:b/>
        </w:rPr>
        <w:t xml:space="preserve"> (2 marks)</w:t>
      </w:r>
    </w:p>
    <w:p w14:paraId="637CCC7A" w14:textId="39056818" w:rsidR="00316B8B" w:rsidRPr="00316B8B" w:rsidRDefault="00AE7E04" w:rsidP="003B2BB3">
      <w:pPr>
        <w:rPr>
          <w:rFonts w:ascii="Cambria" w:hAnsi="Cambria"/>
        </w:rPr>
      </w:pPr>
      <w:r>
        <w:rPr>
          <w:rFonts w:ascii="Cambria" w:hAnsi="Cambria"/>
        </w:rPr>
        <w:t>Explain the value of this application here.</w:t>
      </w:r>
    </w:p>
    <w:p w14:paraId="2613D142" w14:textId="1BDAC25B" w:rsidR="00316B8B" w:rsidRDefault="00316B8B" w:rsidP="003B2BB3">
      <w:pPr>
        <w:rPr>
          <w:rFonts w:ascii="Cambria" w:hAnsi="Cambria"/>
        </w:rPr>
      </w:pPr>
    </w:p>
    <w:p w14:paraId="31D89DCC" w14:textId="377E46F2" w:rsidR="00AE7E04" w:rsidRPr="00DF0323" w:rsidRDefault="002B575D" w:rsidP="00DF0323">
      <w:pPr>
        <w:pStyle w:val="ListParagraph"/>
        <w:numPr>
          <w:ilvl w:val="0"/>
          <w:numId w:val="24"/>
        </w:numPr>
        <w:rPr>
          <w:rFonts w:ascii="Cambria" w:hAnsi="Cambria" w:cs="Cambria"/>
        </w:rPr>
      </w:pPr>
      <w:r w:rsidRPr="00DF0323">
        <w:rPr>
          <w:rFonts w:ascii="Cambria" w:hAnsi="Cambria"/>
        </w:rPr>
        <w:t>This app helps you get things done better and faster. It sorts your tasks, reminds you about deadlines, and makes it easy to work with others. It's like having a super helper for staying organized and getting stuff finished on time.</w:t>
      </w:r>
    </w:p>
    <w:p w14:paraId="143177C9" w14:textId="77777777" w:rsidR="007B4E9C" w:rsidRPr="00AE7E04" w:rsidRDefault="007B4E9C" w:rsidP="00AE7E04">
      <w:pPr>
        <w:ind w:left="420"/>
        <w:rPr>
          <w:rFonts w:ascii="Cambria" w:hAnsi="Cambria" w:cs="Cambria"/>
          <w:b/>
        </w:rPr>
      </w:pPr>
    </w:p>
    <w:p w14:paraId="3091BCAB" w14:textId="47A1B71C" w:rsidR="002569BC" w:rsidRDefault="00A82BC4" w:rsidP="00AE7E04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Private GitHub Repository Link</w:t>
      </w:r>
      <w:r w:rsidR="007B4E9C">
        <w:rPr>
          <w:rFonts w:ascii="Cambria" w:hAnsi="Cambria" w:cs="Cambria"/>
          <w:b/>
        </w:rPr>
        <w:t xml:space="preserve"> (</w:t>
      </w:r>
      <w:r>
        <w:rPr>
          <w:rFonts w:ascii="Cambria" w:hAnsi="Cambria" w:cs="Cambria"/>
          <w:b/>
        </w:rPr>
        <w:t>1</w:t>
      </w:r>
      <w:r w:rsidR="007B4E9C">
        <w:rPr>
          <w:rFonts w:ascii="Cambria" w:hAnsi="Cambria" w:cs="Cambria"/>
          <w:b/>
        </w:rPr>
        <w:t xml:space="preserve"> mark)</w:t>
      </w:r>
      <w:r w:rsidR="00DF0323">
        <w:rPr>
          <w:rFonts w:ascii="Cambria" w:hAnsi="Cambria" w:cs="Cambria"/>
          <w:b/>
        </w:rPr>
        <w:br/>
      </w:r>
    </w:p>
    <w:p w14:paraId="2395EA34" w14:textId="77777777" w:rsidR="00DF0323" w:rsidRDefault="00DF0323" w:rsidP="00AE7E04">
      <w:pPr>
        <w:rPr>
          <w:rFonts w:ascii="Cambria" w:hAnsi="Cambria" w:cs="Cambria"/>
          <w:b/>
        </w:rPr>
      </w:pPr>
    </w:p>
    <w:p w14:paraId="32D6AF61" w14:textId="77777777" w:rsidR="00DF0323" w:rsidRPr="00316B8B" w:rsidRDefault="00DF0323" w:rsidP="00AE7E04">
      <w:pPr>
        <w:rPr>
          <w:rFonts w:ascii="Cambria" w:hAnsi="Cambria" w:cs="Cambria"/>
          <w:b/>
        </w:rPr>
      </w:pPr>
    </w:p>
    <w:p w14:paraId="5256ED86" w14:textId="51318FDD" w:rsidR="002569BC" w:rsidRDefault="00AE7E04" w:rsidP="00AE7E04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Provide </w:t>
      </w:r>
      <w:r w:rsidR="00A82BC4">
        <w:rPr>
          <w:rFonts w:ascii="Cambria" w:hAnsi="Cambria" w:cs="Cambria"/>
        </w:rPr>
        <w:t xml:space="preserve">your link here and ensure you have added </w:t>
      </w:r>
      <w:r w:rsidR="00344BDE" w:rsidRPr="00344BDE">
        <w:rPr>
          <w:rFonts w:ascii="Cambria" w:hAnsi="Cambria" w:cs="Cambria"/>
          <w:b/>
          <w:bCs/>
        </w:rPr>
        <w:t>Dario-Hesami</w:t>
      </w:r>
      <w:r w:rsidR="00A10AA3">
        <w:rPr>
          <w:rFonts w:ascii="Cambria" w:hAnsi="Cambria" w:cs="Cambria"/>
          <w:b/>
        </w:rPr>
        <w:t xml:space="preserve"> </w:t>
      </w:r>
      <w:r w:rsidR="00A82BC4">
        <w:rPr>
          <w:rFonts w:ascii="Cambria" w:hAnsi="Cambria" w:cs="Cambria"/>
        </w:rPr>
        <w:t xml:space="preserve">as </w:t>
      </w:r>
      <w:r w:rsidR="00344BDE">
        <w:rPr>
          <w:rFonts w:ascii="Cambria" w:hAnsi="Cambria" w:cs="Cambria"/>
        </w:rPr>
        <w:t>a collaborator</w:t>
      </w:r>
      <w:r w:rsidR="00A82BC4">
        <w:rPr>
          <w:rFonts w:ascii="Cambria" w:hAnsi="Cambria" w:cs="Cambria"/>
        </w:rPr>
        <w:t xml:space="preserve"> in your repository </w:t>
      </w:r>
      <w:r w:rsidR="00344BDE">
        <w:rPr>
          <w:rFonts w:ascii="Cambria" w:hAnsi="Cambria" w:cs="Cambria"/>
        </w:rPr>
        <w:t>(</w:t>
      </w:r>
      <w:r w:rsidR="00A82BC4" w:rsidRPr="00344BDE">
        <w:rPr>
          <w:rFonts w:ascii="Cambria" w:hAnsi="Cambria" w:cs="Cambria"/>
          <w:sz w:val="22"/>
          <w:szCs w:val="22"/>
        </w:rPr>
        <w:t xml:space="preserve">Settings </w:t>
      </w:r>
      <w:r w:rsidR="00344BDE" w:rsidRPr="00344BDE">
        <w:rPr>
          <w:rFonts w:ascii="Cambria" w:hAnsi="Cambria" w:cs="Cambria"/>
          <w:sz w:val="22"/>
          <w:szCs w:val="22"/>
        </w:rPr>
        <w:t>&gt;</w:t>
      </w:r>
      <w:r w:rsidR="00A82BC4" w:rsidRPr="00344BDE">
        <w:rPr>
          <w:rFonts w:ascii="Cambria" w:hAnsi="Cambria" w:cs="Cambria"/>
          <w:sz w:val="22"/>
          <w:szCs w:val="22"/>
        </w:rPr>
        <w:t xml:space="preserve"> </w:t>
      </w:r>
      <w:r w:rsidR="00344BDE" w:rsidRPr="00344BDE">
        <w:rPr>
          <w:rFonts w:ascii="Cambria" w:hAnsi="Cambria" w:cs="Cambria"/>
          <w:sz w:val="22"/>
          <w:szCs w:val="22"/>
        </w:rPr>
        <w:t xml:space="preserve">Collaborators &gt; </w:t>
      </w:r>
      <w:r w:rsidR="00A82BC4" w:rsidRPr="00344BDE">
        <w:rPr>
          <w:rFonts w:ascii="Cambria" w:hAnsi="Cambria" w:cs="Cambria"/>
          <w:sz w:val="22"/>
          <w:szCs w:val="22"/>
        </w:rPr>
        <w:t xml:space="preserve">Manage </w:t>
      </w:r>
      <w:r w:rsidR="00344BDE" w:rsidRPr="00344BDE">
        <w:rPr>
          <w:rFonts w:ascii="Cambria" w:hAnsi="Cambria" w:cs="Cambria"/>
          <w:sz w:val="22"/>
          <w:szCs w:val="22"/>
        </w:rPr>
        <w:t>a</w:t>
      </w:r>
      <w:r w:rsidR="00A82BC4" w:rsidRPr="00344BDE">
        <w:rPr>
          <w:rFonts w:ascii="Cambria" w:hAnsi="Cambria" w:cs="Cambria"/>
          <w:sz w:val="22"/>
          <w:szCs w:val="22"/>
        </w:rPr>
        <w:t>ccess</w:t>
      </w:r>
      <w:r w:rsidR="00344BDE" w:rsidRPr="00344BDE">
        <w:rPr>
          <w:rFonts w:ascii="Cambria" w:hAnsi="Cambria" w:cs="Cambria"/>
          <w:sz w:val="22"/>
          <w:szCs w:val="22"/>
        </w:rPr>
        <w:t xml:space="preserve"> – Add people</w:t>
      </w:r>
      <w:r w:rsidR="00344BDE">
        <w:rPr>
          <w:rFonts w:ascii="Cambria" w:hAnsi="Cambria" w:cs="Cambria"/>
        </w:rPr>
        <w:t>)</w:t>
      </w:r>
      <w:r>
        <w:rPr>
          <w:rFonts w:ascii="Cambria" w:hAnsi="Cambria" w:cs="Cambria"/>
        </w:rPr>
        <w:t>.</w:t>
      </w:r>
      <w:r w:rsidR="008D7E32">
        <w:rPr>
          <w:rFonts w:ascii="Cambria" w:hAnsi="Cambria" w:cs="Cambria"/>
        </w:rPr>
        <w:t xml:space="preserve"> You will use this same repository for Assignments 2</w:t>
      </w:r>
      <w:r w:rsidR="00D91069">
        <w:rPr>
          <w:rFonts w:ascii="Cambria" w:hAnsi="Cambria" w:cs="Cambria"/>
        </w:rPr>
        <w:t xml:space="preserve"> and</w:t>
      </w:r>
      <w:r w:rsidR="008D7E32">
        <w:rPr>
          <w:rFonts w:ascii="Cambria" w:hAnsi="Cambria" w:cs="Cambria"/>
        </w:rPr>
        <w:t xml:space="preserve"> 3.</w:t>
      </w:r>
    </w:p>
    <w:p w14:paraId="4EAE53CF" w14:textId="77777777" w:rsidR="00DF0323" w:rsidRDefault="00DF0323" w:rsidP="00AE7E04">
      <w:pPr>
        <w:rPr>
          <w:rFonts w:ascii="Cambria" w:hAnsi="Cambria" w:cs="Cambria"/>
        </w:rPr>
      </w:pPr>
    </w:p>
    <w:p w14:paraId="3E2F04E3" w14:textId="77777777" w:rsidR="00DF0323" w:rsidRDefault="00DF0323" w:rsidP="00DF0323">
      <w:pPr>
        <w:rPr>
          <w:rFonts w:ascii="Cambria" w:hAnsi="Cambria" w:cs="Cambria"/>
        </w:rPr>
      </w:pPr>
      <w:r w:rsidRPr="00DF0323">
        <w:rPr>
          <w:rFonts w:ascii="Cambria" w:hAnsi="Cambria" w:cs="Cambria"/>
        </w:rPr>
        <w:t>https://github.com/diwash00</w:t>
      </w:r>
    </w:p>
    <w:p w14:paraId="206D166A" w14:textId="04B87683" w:rsidR="00AE7E04" w:rsidRDefault="00AE7E04" w:rsidP="00AE7E04">
      <w:pPr>
        <w:rPr>
          <w:rFonts w:ascii="Cambria" w:hAnsi="Cambria" w:cs="Cambria"/>
        </w:rPr>
      </w:pPr>
    </w:p>
    <w:p w14:paraId="33A72A13" w14:textId="77777777" w:rsidR="007B4E9C" w:rsidRDefault="007B4E9C" w:rsidP="00AE7E04">
      <w:pPr>
        <w:rPr>
          <w:rFonts w:ascii="Cambria" w:hAnsi="Cambria" w:cs="Cambria"/>
        </w:rPr>
      </w:pPr>
    </w:p>
    <w:p w14:paraId="40B59000" w14:textId="5D7907F3" w:rsidR="007B4E9C" w:rsidRPr="009F204D" w:rsidRDefault="007B4E9C" w:rsidP="00AE7E04">
      <w:pPr>
        <w:rPr>
          <w:rFonts w:ascii="Cambria" w:hAnsi="Cambria" w:cs="Cambria"/>
        </w:rPr>
      </w:pPr>
      <w:r>
        <w:rPr>
          <w:rFonts w:ascii="Cambria" w:hAnsi="Cambria" w:cs="Cambria"/>
        </w:rPr>
        <w:br/>
      </w:r>
    </w:p>
    <w:sectPr w:rsidR="007B4E9C" w:rsidRPr="009F204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466B6" w14:textId="77777777" w:rsidR="00B11B1E" w:rsidRDefault="00B11B1E">
      <w:r>
        <w:separator/>
      </w:r>
    </w:p>
  </w:endnote>
  <w:endnote w:type="continuationSeparator" w:id="0">
    <w:p w14:paraId="5DA7E6CA" w14:textId="77777777" w:rsidR="00B11B1E" w:rsidRDefault="00B1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D7C3" w14:textId="69F73A24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E76360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E76360">
      <w:rPr>
        <w:rFonts w:cs="Cambria"/>
        <w:noProof/>
      </w:rPr>
      <w:t>1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0087" w14:textId="77777777" w:rsidR="00B11B1E" w:rsidRDefault="00B11B1E">
      <w:r>
        <w:separator/>
      </w:r>
    </w:p>
  </w:footnote>
  <w:footnote w:type="continuationSeparator" w:id="0">
    <w:p w14:paraId="0E964D2F" w14:textId="77777777" w:rsidR="00B11B1E" w:rsidRDefault="00B1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6862" w14:textId="77777777" w:rsidR="009E2F2E" w:rsidRDefault="009E2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B94F" w14:textId="1BD23BF1" w:rsidR="002569BC" w:rsidRDefault="0006051E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</w:t>
    </w:r>
    <w:r w:rsidR="002569BC">
      <w:rPr>
        <w:rFonts w:ascii="Cambria" w:hAnsi="Cambria" w:cs="Cambria"/>
        <w:b/>
        <w:bCs/>
        <w:color w:val="808080"/>
        <w:sz w:val="22"/>
      </w:rPr>
      <w:t>2</w:t>
    </w:r>
    <w:r w:rsidR="00A82BC4">
      <w:rPr>
        <w:rFonts w:ascii="Cambria" w:hAnsi="Cambria" w:cs="Cambria"/>
        <w:b/>
        <w:bCs/>
        <w:color w:val="808080"/>
        <w:sz w:val="22"/>
      </w:rPr>
      <w:t>084</w:t>
    </w:r>
    <w:r w:rsidR="00F85588">
      <w:rPr>
        <w:rFonts w:ascii="Cambria" w:hAnsi="Cambria" w:cs="Cambria"/>
        <w:b/>
        <w:bCs/>
        <w:color w:val="808080"/>
        <w:sz w:val="22"/>
      </w:rPr>
      <w:t xml:space="preserve"> </w:t>
    </w:r>
    <w:r w:rsidR="002569BC">
      <w:rPr>
        <w:rFonts w:ascii="Cambria" w:hAnsi="Cambria" w:cs="Cambria"/>
        <w:b/>
        <w:bCs/>
        <w:color w:val="808080"/>
        <w:sz w:val="22"/>
      </w:rPr>
      <w:t xml:space="preserve">Assignment </w:t>
    </w:r>
    <w:r w:rsidR="00A82BC4">
      <w:rPr>
        <w:rFonts w:ascii="Cambria" w:hAnsi="Cambria" w:cs="Cambria"/>
        <w:b/>
        <w:bCs/>
        <w:color w:val="808080"/>
        <w:sz w:val="22"/>
      </w:rPr>
      <w:t>1</w:t>
    </w:r>
  </w:p>
  <w:p w14:paraId="3552F9D8" w14:textId="7690A9CD" w:rsidR="002569BC" w:rsidRDefault="00990A5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C13D0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 w:rsidR="002569BC">
      <w:rPr>
        <w:rFonts w:ascii="Cambria" w:hAnsi="Cambria" w:cs="Cambria"/>
        <w:color w:val="808080"/>
        <w:sz w:val="22"/>
      </w:rPr>
      <w:t>Georgian College</w:t>
    </w:r>
  </w:p>
  <w:p w14:paraId="4B47ADE8" w14:textId="77777777" w:rsidR="002569BC" w:rsidRDefault="002569BC">
    <w:pPr>
      <w:pStyle w:val="Header"/>
    </w:pPr>
  </w:p>
  <w:p w14:paraId="17E78057" w14:textId="77777777" w:rsidR="002569BC" w:rsidRDefault="002569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DC40A" w14:textId="77777777" w:rsidR="009E2F2E" w:rsidRDefault="009E2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F6343"/>
    <w:multiLevelType w:val="hybridMultilevel"/>
    <w:tmpl w:val="A5FAD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761D71"/>
    <w:multiLevelType w:val="hybridMultilevel"/>
    <w:tmpl w:val="7DDE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993BCA"/>
    <w:multiLevelType w:val="hybridMultilevel"/>
    <w:tmpl w:val="42AA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75449"/>
    <w:multiLevelType w:val="hybridMultilevel"/>
    <w:tmpl w:val="BD4EF4A6"/>
    <w:lvl w:ilvl="0" w:tplc="F2ECE132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42ED0"/>
    <w:multiLevelType w:val="hybridMultilevel"/>
    <w:tmpl w:val="0EA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69A"/>
    <w:multiLevelType w:val="hybridMultilevel"/>
    <w:tmpl w:val="D340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A5F96"/>
    <w:multiLevelType w:val="hybridMultilevel"/>
    <w:tmpl w:val="A91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6776">
    <w:abstractNumId w:val="0"/>
  </w:num>
  <w:num w:numId="2" w16cid:durableId="300307244">
    <w:abstractNumId w:val="1"/>
  </w:num>
  <w:num w:numId="3" w16cid:durableId="292255303">
    <w:abstractNumId w:val="2"/>
  </w:num>
  <w:num w:numId="4" w16cid:durableId="1447965728">
    <w:abstractNumId w:val="3"/>
  </w:num>
  <w:num w:numId="5" w16cid:durableId="508106321">
    <w:abstractNumId w:val="4"/>
  </w:num>
  <w:num w:numId="6" w16cid:durableId="136461243">
    <w:abstractNumId w:val="5"/>
  </w:num>
  <w:num w:numId="7" w16cid:durableId="1094013424">
    <w:abstractNumId w:val="6"/>
  </w:num>
  <w:num w:numId="8" w16cid:durableId="828592973">
    <w:abstractNumId w:val="11"/>
  </w:num>
  <w:num w:numId="9" w16cid:durableId="1364942592">
    <w:abstractNumId w:val="17"/>
  </w:num>
  <w:num w:numId="10" w16cid:durableId="1953783881">
    <w:abstractNumId w:val="22"/>
  </w:num>
  <w:num w:numId="11" w16cid:durableId="1208185207">
    <w:abstractNumId w:val="14"/>
  </w:num>
  <w:num w:numId="12" w16cid:durableId="1857845341">
    <w:abstractNumId w:val="15"/>
  </w:num>
  <w:num w:numId="13" w16cid:durableId="941843755">
    <w:abstractNumId w:val="21"/>
  </w:num>
  <w:num w:numId="14" w16cid:durableId="244995118">
    <w:abstractNumId w:val="18"/>
  </w:num>
  <w:num w:numId="15" w16cid:durableId="1984966234">
    <w:abstractNumId w:val="7"/>
  </w:num>
  <w:num w:numId="16" w16cid:durableId="1731690387">
    <w:abstractNumId w:val="8"/>
  </w:num>
  <w:num w:numId="17" w16cid:durableId="1170562497">
    <w:abstractNumId w:val="23"/>
  </w:num>
  <w:num w:numId="18" w16cid:durableId="2137605238">
    <w:abstractNumId w:val="12"/>
  </w:num>
  <w:num w:numId="19" w16cid:durableId="958950945">
    <w:abstractNumId w:val="13"/>
  </w:num>
  <w:num w:numId="20" w16cid:durableId="984550069">
    <w:abstractNumId w:val="20"/>
  </w:num>
  <w:num w:numId="21" w16cid:durableId="2102869378">
    <w:abstractNumId w:val="19"/>
  </w:num>
  <w:num w:numId="22" w16cid:durableId="376395687">
    <w:abstractNumId w:val="9"/>
  </w:num>
  <w:num w:numId="23" w16cid:durableId="366954303">
    <w:abstractNumId w:val="10"/>
  </w:num>
  <w:num w:numId="24" w16cid:durableId="12503123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9"/>
    <w:rsid w:val="0001368B"/>
    <w:rsid w:val="0003057A"/>
    <w:rsid w:val="00031CED"/>
    <w:rsid w:val="0006051E"/>
    <w:rsid w:val="00063E52"/>
    <w:rsid w:val="000A1631"/>
    <w:rsid w:val="000C4A9F"/>
    <w:rsid w:val="000D7641"/>
    <w:rsid w:val="000E747E"/>
    <w:rsid w:val="000F5B23"/>
    <w:rsid w:val="00102A5E"/>
    <w:rsid w:val="001060AD"/>
    <w:rsid w:val="00112A45"/>
    <w:rsid w:val="0012090F"/>
    <w:rsid w:val="00145121"/>
    <w:rsid w:val="00160674"/>
    <w:rsid w:val="0016382E"/>
    <w:rsid w:val="00177AF8"/>
    <w:rsid w:val="00181AFB"/>
    <w:rsid w:val="00194144"/>
    <w:rsid w:val="001A3BB8"/>
    <w:rsid w:val="001B11F0"/>
    <w:rsid w:val="001D7896"/>
    <w:rsid w:val="001F784F"/>
    <w:rsid w:val="001F7A83"/>
    <w:rsid w:val="00207259"/>
    <w:rsid w:val="00223F92"/>
    <w:rsid w:val="00234007"/>
    <w:rsid w:val="002569BC"/>
    <w:rsid w:val="002863FD"/>
    <w:rsid w:val="002B575D"/>
    <w:rsid w:val="002E1DB1"/>
    <w:rsid w:val="00316B8B"/>
    <w:rsid w:val="00320721"/>
    <w:rsid w:val="00341D63"/>
    <w:rsid w:val="00341DC0"/>
    <w:rsid w:val="00342A64"/>
    <w:rsid w:val="00344BDE"/>
    <w:rsid w:val="003643BC"/>
    <w:rsid w:val="00392957"/>
    <w:rsid w:val="0039572B"/>
    <w:rsid w:val="003B082C"/>
    <w:rsid w:val="003B2BB3"/>
    <w:rsid w:val="003C465A"/>
    <w:rsid w:val="003D7BE8"/>
    <w:rsid w:val="003F116E"/>
    <w:rsid w:val="003F5D7A"/>
    <w:rsid w:val="00436E07"/>
    <w:rsid w:val="0045469F"/>
    <w:rsid w:val="004552BA"/>
    <w:rsid w:val="00455B78"/>
    <w:rsid w:val="00466328"/>
    <w:rsid w:val="004B5936"/>
    <w:rsid w:val="004F28A3"/>
    <w:rsid w:val="00505BDC"/>
    <w:rsid w:val="00522E45"/>
    <w:rsid w:val="00542B88"/>
    <w:rsid w:val="0055450F"/>
    <w:rsid w:val="0056618F"/>
    <w:rsid w:val="005B7CD1"/>
    <w:rsid w:val="005C6497"/>
    <w:rsid w:val="00614EA8"/>
    <w:rsid w:val="006407F5"/>
    <w:rsid w:val="00660034"/>
    <w:rsid w:val="006A5EB8"/>
    <w:rsid w:val="007204AB"/>
    <w:rsid w:val="00730FB9"/>
    <w:rsid w:val="007646A0"/>
    <w:rsid w:val="00775DC5"/>
    <w:rsid w:val="00782212"/>
    <w:rsid w:val="00792529"/>
    <w:rsid w:val="007932D7"/>
    <w:rsid w:val="007A7959"/>
    <w:rsid w:val="007B0D20"/>
    <w:rsid w:val="007B4E9C"/>
    <w:rsid w:val="007C0034"/>
    <w:rsid w:val="007C0861"/>
    <w:rsid w:val="007C1B30"/>
    <w:rsid w:val="007D4DE5"/>
    <w:rsid w:val="007F3359"/>
    <w:rsid w:val="008145AE"/>
    <w:rsid w:val="00831907"/>
    <w:rsid w:val="00833425"/>
    <w:rsid w:val="0084089D"/>
    <w:rsid w:val="00850CC4"/>
    <w:rsid w:val="00862C79"/>
    <w:rsid w:val="008A727C"/>
    <w:rsid w:val="008B598D"/>
    <w:rsid w:val="008D7E32"/>
    <w:rsid w:val="008E003D"/>
    <w:rsid w:val="008F7E0D"/>
    <w:rsid w:val="00903E73"/>
    <w:rsid w:val="009162E6"/>
    <w:rsid w:val="00916BD2"/>
    <w:rsid w:val="00932D26"/>
    <w:rsid w:val="00945C0B"/>
    <w:rsid w:val="00961DD9"/>
    <w:rsid w:val="00974671"/>
    <w:rsid w:val="00980476"/>
    <w:rsid w:val="00990A59"/>
    <w:rsid w:val="009A1495"/>
    <w:rsid w:val="009E2F2E"/>
    <w:rsid w:val="009F204D"/>
    <w:rsid w:val="009F5882"/>
    <w:rsid w:val="00A0004F"/>
    <w:rsid w:val="00A10AA3"/>
    <w:rsid w:val="00A73C57"/>
    <w:rsid w:val="00A7424D"/>
    <w:rsid w:val="00A82BC4"/>
    <w:rsid w:val="00A902D9"/>
    <w:rsid w:val="00AE343B"/>
    <w:rsid w:val="00AE7E04"/>
    <w:rsid w:val="00AF2335"/>
    <w:rsid w:val="00B11B1E"/>
    <w:rsid w:val="00B36D33"/>
    <w:rsid w:val="00B664FA"/>
    <w:rsid w:val="00B67226"/>
    <w:rsid w:val="00BB06D1"/>
    <w:rsid w:val="00BB6C49"/>
    <w:rsid w:val="00BE1163"/>
    <w:rsid w:val="00BF248E"/>
    <w:rsid w:val="00BF3F9D"/>
    <w:rsid w:val="00BF47DA"/>
    <w:rsid w:val="00BF58BC"/>
    <w:rsid w:val="00C31B42"/>
    <w:rsid w:val="00C42C13"/>
    <w:rsid w:val="00C52796"/>
    <w:rsid w:val="00C551BC"/>
    <w:rsid w:val="00C55F45"/>
    <w:rsid w:val="00C61CEE"/>
    <w:rsid w:val="00C65207"/>
    <w:rsid w:val="00C85AF0"/>
    <w:rsid w:val="00C968E0"/>
    <w:rsid w:val="00CA607F"/>
    <w:rsid w:val="00CC205F"/>
    <w:rsid w:val="00D0302D"/>
    <w:rsid w:val="00D05ECD"/>
    <w:rsid w:val="00D52DE5"/>
    <w:rsid w:val="00D6232A"/>
    <w:rsid w:val="00D64C8F"/>
    <w:rsid w:val="00D91069"/>
    <w:rsid w:val="00DA1AD9"/>
    <w:rsid w:val="00DA23E6"/>
    <w:rsid w:val="00DB3CFA"/>
    <w:rsid w:val="00DD497C"/>
    <w:rsid w:val="00DE590D"/>
    <w:rsid w:val="00DF0323"/>
    <w:rsid w:val="00DF05C1"/>
    <w:rsid w:val="00E3013B"/>
    <w:rsid w:val="00E364AB"/>
    <w:rsid w:val="00E41B97"/>
    <w:rsid w:val="00E55A3D"/>
    <w:rsid w:val="00E7043D"/>
    <w:rsid w:val="00E70D26"/>
    <w:rsid w:val="00E75A47"/>
    <w:rsid w:val="00E76360"/>
    <w:rsid w:val="00E83020"/>
    <w:rsid w:val="00E9304F"/>
    <w:rsid w:val="00EA0654"/>
    <w:rsid w:val="00EE0C35"/>
    <w:rsid w:val="00EE26B7"/>
    <w:rsid w:val="00EF7A71"/>
    <w:rsid w:val="00F0014B"/>
    <w:rsid w:val="00F269E3"/>
    <w:rsid w:val="00F66538"/>
    <w:rsid w:val="00F732EB"/>
    <w:rsid w:val="00F7398D"/>
    <w:rsid w:val="00F85588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BD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B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BD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rgiancollege.sharepoint.com/:x:/r/sites/COMP2084-ASP.NETCoreMVC/Shared%20Documents/General/Group%20Project%20Registration%20-%20COMP2084.xlsx?d=wbf1c8b3290d74d82b217c81da2eebd7c&amp;csf=1&amp;web=1&amp;e=cmH60W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200542953@student.georgian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5D30-B06A-46C1-9F36-F12067E6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Diwash Adhikari</cp:lastModifiedBy>
  <cp:revision>25</cp:revision>
  <cp:lastPrinted>2010-02-04T14:38:00Z</cp:lastPrinted>
  <dcterms:created xsi:type="dcterms:W3CDTF">2020-09-03T13:38:00Z</dcterms:created>
  <dcterms:modified xsi:type="dcterms:W3CDTF">2023-09-23T02:16:00Z</dcterms:modified>
</cp:coreProperties>
</file>